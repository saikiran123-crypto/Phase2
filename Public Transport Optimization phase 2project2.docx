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4831"/>
        <w:tblW w:w="3709" w:type="pct"/>
        <w:tblLook w:val="04A0" w:firstRow="1" w:lastRow="0" w:firstColumn="1" w:lastColumn="0" w:noHBand="0" w:noVBand="1"/>
      </w:tblPr>
      <w:tblGrid>
        <w:gridCol w:w="6943"/>
      </w:tblGrid>
      <w:tr w:rsidR="002324F5" w:rsidRPr="002324F5">
        <w:tc>
          <w:tcPr>
            <w:tcW w:w="6946" w:type="dxa"/>
          </w:tcPr>
          <w:p w:rsidR="008F42E2" w:rsidRPr="002324F5" w:rsidRDefault="007F4259">
            <w:pPr>
              <w:pStyle w:val="NoSpacing"/>
              <w:jc w:val="center"/>
              <w:rPr>
                <w:rFonts w:ascii="Cambria" w:hAnsi="Cambria"/>
                <w:b/>
                <w:bCs/>
                <w:color w:val="FF0000"/>
                <w:sz w:val="48"/>
                <w:szCs w:val="48"/>
              </w:rPr>
            </w:pPr>
            <w:r w:rsidRPr="002324F5">
              <w:rPr>
                <w:rFonts w:ascii="Cambria" w:hAnsi="Cambria"/>
                <w:b/>
                <w:bCs/>
                <w:color w:val="FF0000"/>
                <w:sz w:val="48"/>
                <w:szCs w:val="48"/>
              </w:rPr>
              <w:t>PUBLIC TRANSPORT OPTIMIZATION</w:t>
            </w:r>
          </w:p>
        </w:tc>
      </w:tr>
      <w:tr w:rsidR="002324F5" w:rsidRPr="002324F5">
        <w:tc>
          <w:tcPr>
            <w:tcW w:w="6946" w:type="dxa"/>
          </w:tcPr>
          <w:p w:rsidR="008F42E2" w:rsidRPr="002324F5" w:rsidRDefault="007F4259">
            <w:pPr>
              <w:pStyle w:val="NoSpacing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2324F5">
              <w:rPr>
                <w:b/>
                <w:bCs/>
                <w:color w:val="FF0000"/>
                <w:sz w:val="32"/>
                <w:szCs w:val="32"/>
              </w:rPr>
              <w:t xml:space="preserve">Using </w:t>
            </w:r>
            <w:proofErr w:type="spellStart"/>
            <w:r w:rsidRPr="002324F5">
              <w:rPr>
                <w:b/>
                <w:bCs/>
                <w:color w:val="FF0000"/>
                <w:sz w:val="32"/>
                <w:szCs w:val="32"/>
              </w:rPr>
              <w:t>IoT</w:t>
            </w:r>
            <w:proofErr w:type="spellEnd"/>
          </w:p>
        </w:tc>
      </w:tr>
      <w:tr w:rsidR="008F42E2">
        <w:trPr>
          <w:trHeight w:val="2672"/>
        </w:trPr>
        <w:tc>
          <w:tcPr>
            <w:tcW w:w="6946" w:type="dxa"/>
          </w:tcPr>
          <w:p w:rsidR="008F42E2" w:rsidRDefault="008F42E2">
            <w:pPr>
              <w:pStyle w:val="NoSpacing"/>
              <w:rPr>
                <w:color w:val="548DD4"/>
                <w:sz w:val="32"/>
              </w:rPr>
            </w:pPr>
          </w:p>
          <w:p w:rsidR="008F42E2" w:rsidRDefault="008F42E2">
            <w:pPr>
              <w:pStyle w:val="NoSpacing"/>
              <w:rPr>
                <w:color w:val="548DD4"/>
                <w:sz w:val="32"/>
              </w:rPr>
            </w:pPr>
          </w:p>
          <w:p w:rsidR="008F42E2" w:rsidRDefault="008F42E2">
            <w:pPr>
              <w:pStyle w:val="NoSpacing"/>
              <w:rPr>
                <w:color w:val="548DD4"/>
                <w:sz w:val="32"/>
              </w:rPr>
            </w:pPr>
          </w:p>
          <w:p w:rsidR="008F42E2" w:rsidRDefault="008F42E2">
            <w:pPr>
              <w:pStyle w:val="NoSpacing"/>
              <w:rPr>
                <w:color w:val="548DD4"/>
                <w:sz w:val="32"/>
              </w:rPr>
            </w:pPr>
          </w:p>
          <w:p w:rsidR="008F42E2" w:rsidRDefault="008F42E2">
            <w:pPr>
              <w:pStyle w:val="NoSpacing"/>
              <w:rPr>
                <w:color w:val="548DD4"/>
                <w:sz w:val="32"/>
              </w:rPr>
            </w:pPr>
          </w:p>
          <w:p w:rsidR="008F42E2" w:rsidRDefault="008F42E2">
            <w:pPr>
              <w:pStyle w:val="NoSpacing"/>
              <w:rPr>
                <w:b/>
                <w:bCs/>
                <w:color w:val="36363D"/>
                <w:sz w:val="32"/>
              </w:rPr>
            </w:pPr>
          </w:p>
          <w:p w:rsidR="008F42E2" w:rsidRDefault="007F4259">
            <w:pPr>
              <w:pStyle w:val="NoSpacing"/>
              <w:rPr>
                <w:color w:val="548DD4"/>
                <w:sz w:val="32"/>
                <w:u w:val="single"/>
              </w:rPr>
            </w:pPr>
            <w:proofErr w:type="spellStart"/>
            <w:r>
              <w:rPr>
                <w:b/>
                <w:bCs/>
                <w:color w:val="36363D"/>
                <w:sz w:val="32"/>
                <w:u w:val="single"/>
              </w:rPr>
              <w:t>Summitted</w:t>
            </w:r>
            <w:proofErr w:type="spellEnd"/>
            <w:r>
              <w:rPr>
                <w:b/>
                <w:bCs/>
                <w:color w:val="36363D"/>
                <w:sz w:val="32"/>
                <w:u w:val="single"/>
              </w:rPr>
              <w:t xml:space="preserve"> by</w:t>
            </w:r>
            <w:r>
              <w:rPr>
                <w:color w:val="984806"/>
                <w:sz w:val="32"/>
                <w:u w:val="single"/>
              </w:rPr>
              <w:t xml:space="preserve">  </w:t>
            </w:r>
          </w:p>
        </w:tc>
      </w:tr>
      <w:tr w:rsidR="008F42E2">
        <w:tc>
          <w:tcPr>
            <w:tcW w:w="6946" w:type="dxa"/>
          </w:tcPr>
          <w:p w:rsidR="008F42E2" w:rsidRDefault="007F4259">
            <w:pPr>
              <w:pStyle w:val="NoSpacing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</w:t>
            </w:r>
            <w:proofErr w:type="spellStart"/>
            <w:r>
              <w:rPr>
                <w:b/>
                <w:bCs/>
                <w:color w:val="36363D"/>
                <w:sz w:val="32"/>
              </w:rPr>
              <w:t>S</w:t>
            </w:r>
            <w:r w:rsidR="00820545">
              <w:rPr>
                <w:b/>
                <w:bCs/>
                <w:color w:val="36363D"/>
                <w:sz w:val="32"/>
              </w:rPr>
              <w:t>angapu</w:t>
            </w:r>
            <w:proofErr w:type="spellEnd"/>
            <w:r w:rsidR="00820545">
              <w:rPr>
                <w:b/>
                <w:bCs/>
                <w:color w:val="36363D"/>
                <w:sz w:val="32"/>
              </w:rPr>
              <w:t xml:space="preserve"> Sai Kiran </w:t>
            </w:r>
          </w:p>
          <w:p w:rsidR="008F42E2" w:rsidRDefault="007F4259">
            <w:pPr>
              <w:pStyle w:val="NoSpacing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</w:t>
            </w:r>
            <w:r w:rsidR="00820545">
              <w:rPr>
                <w:b/>
                <w:bCs/>
                <w:color w:val="36363D"/>
                <w:sz w:val="32"/>
              </w:rPr>
              <w:t>saikiransangapu@gmail.com</w:t>
            </w:r>
          </w:p>
          <w:p w:rsidR="008F42E2" w:rsidRDefault="007F4259">
            <w:pPr>
              <w:pStyle w:val="NoSpacing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au7239211060</w:t>
            </w:r>
            <w:r w:rsidR="00820545">
              <w:rPr>
                <w:b/>
                <w:bCs/>
                <w:color w:val="36363D"/>
                <w:sz w:val="32"/>
              </w:rPr>
              <w:t>19</w:t>
            </w:r>
          </w:p>
        </w:tc>
      </w:tr>
      <w:tr w:rsidR="008F42E2">
        <w:tc>
          <w:tcPr>
            <w:tcW w:w="6946" w:type="dxa"/>
          </w:tcPr>
          <w:p w:rsidR="008F42E2" w:rsidRDefault="008F42E2">
            <w:pPr>
              <w:pStyle w:val="NoSpacing"/>
              <w:rPr>
                <w:b/>
                <w:bCs/>
                <w:color w:val="548DD4"/>
                <w:sz w:val="32"/>
              </w:rPr>
            </w:pPr>
          </w:p>
        </w:tc>
      </w:tr>
      <w:tr w:rsidR="008F42E2">
        <w:tc>
          <w:tcPr>
            <w:tcW w:w="6946" w:type="dxa"/>
          </w:tcPr>
          <w:p w:rsidR="008F42E2" w:rsidRDefault="008F42E2">
            <w:pPr>
              <w:pStyle w:val="NoSpacing"/>
              <w:rPr>
                <w:b/>
                <w:bCs/>
              </w:rPr>
            </w:pPr>
          </w:p>
        </w:tc>
      </w:tr>
      <w:tr w:rsidR="008F42E2">
        <w:tc>
          <w:tcPr>
            <w:tcW w:w="6946" w:type="dxa"/>
          </w:tcPr>
          <w:p w:rsidR="008F42E2" w:rsidRDefault="008F42E2">
            <w:pPr>
              <w:pStyle w:val="NoSpacing"/>
              <w:rPr>
                <w:b/>
                <w:bCs/>
              </w:rPr>
            </w:pPr>
          </w:p>
        </w:tc>
      </w:tr>
      <w:tr w:rsidR="008F42E2">
        <w:tc>
          <w:tcPr>
            <w:tcW w:w="6946" w:type="dxa"/>
          </w:tcPr>
          <w:p w:rsidR="008F42E2" w:rsidRDefault="008F42E2">
            <w:pPr>
              <w:pStyle w:val="NoSpacing"/>
              <w:rPr>
                <w:b/>
                <w:bCs/>
              </w:rPr>
            </w:pPr>
          </w:p>
        </w:tc>
      </w:tr>
    </w:tbl>
    <w:p w:rsidR="008F42E2" w:rsidRDefault="008F42E2"/>
    <w:p w:rsidR="008F42E2" w:rsidRDefault="008F42E2"/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BB5EA0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-665683</wp:posOffset>
            </wp:positionH>
            <wp:positionV relativeFrom="paragraph">
              <wp:posOffset>387706</wp:posOffset>
            </wp:positionV>
            <wp:extent cx="7387793" cy="527685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793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7F4259">
      <w:pPr>
        <w:pStyle w:val="Title"/>
      </w:pPr>
      <w:r>
        <w:t xml:space="preserve">        PUBLIC TRANSPORT OPTIMIZATION  </w:t>
      </w:r>
    </w:p>
    <w:p w:rsidR="008F42E2" w:rsidRDefault="007F4259">
      <w:pPr>
        <w:pStyle w:val="Title"/>
      </w:pPr>
      <w:r>
        <w:t xml:space="preserve">                           INNOVATION</w:t>
      </w:r>
    </w:p>
    <w:p w:rsidR="008F42E2" w:rsidRDefault="008F42E2">
      <w:pPr>
        <w:pStyle w:val="Title"/>
      </w:pPr>
    </w:p>
    <w:p w:rsidR="008F42E2" w:rsidRDefault="007F4259">
      <w:pPr>
        <w:pStyle w:val="Title"/>
      </w:pPr>
      <w:r>
        <w:t>Public transport optimization can benefit from several innovative approaches and technologies:</w:t>
      </w:r>
    </w:p>
    <w:p w:rsidR="008F42E2" w:rsidRDefault="008F42E2">
      <w:pPr>
        <w:pStyle w:val="Title"/>
        <w:rPr>
          <w:sz w:val="44"/>
          <w:szCs w:val="44"/>
        </w:rPr>
      </w:pPr>
    </w:p>
    <w:p w:rsidR="008F42E2" w:rsidRDefault="008F42E2">
      <w:pPr>
        <w:rPr>
          <w:sz w:val="44"/>
          <w:szCs w:val="44"/>
        </w:rPr>
      </w:pPr>
    </w:p>
    <w:p w:rsidR="008F42E2" w:rsidRDefault="008F42E2">
      <w:pPr>
        <w:rPr>
          <w:b/>
          <w:bCs/>
          <w:sz w:val="48"/>
          <w:szCs w:val="48"/>
        </w:rPr>
      </w:pPr>
    </w:p>
    <w:p w:rsidR="008F42E2" w:rsidRDefault="007F4259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b/>
          <w:bCs/>
          <w:sz w:val="48"/>
          <w:szCs w:val="48"/>
        </w:rPr>
        <w:t>Real-time Data and Predictive Analytics:</w:t>
      </w:r>
      <w:r>
        <w:rPr>
          <w:sz w:val="44"/>
          <w:szCs w:val="44"/>
        </w:rPr>
        <w:t xml:space="preserve"> Utilize real-time data from GPS, sensors, and passengers' mobile devices to predict demand and optimize routes. Predictive analytics can help adjust schedules and routes dynamically.</w:t>
      </w:r>
    </w:p>
    <w:p w:rsidR="008F42E2" w:rsidRDefault="007F4259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Smart Ticketing and Contactless  Payments</w:t>
      </w:r>
      <w:r>
        <w:rPr>
          <w:sz w:val="56"/>
          <w:szCs w:val="56"/>
        </w:rPr>
        <w:t xml:space="preserve">: </w:t>
      </w:r>
      <w:r>
        <w:rPr>
          <w:sz w:val="44"/>
          <w:szCs w:val="44"/>
        </w:rPr>
        <w:t>Implement smart ticketing sys</w:t>
      </w:r>
      <w:r>
        <w:rPr>
          <w:sz w:val="44"/>
          <w:szCs w:val="44"/>
        </w:rPr>
        <w:t>tems that allow passengers to pay with contactless methods, reducing boarding times and enhancing the overall experience.</w:t>
      </w:r>
    </w:p>
    <w:p w:rsidR="008F42E2" w:rsidRDefault="008F42E2">
      <w:pPr>
        <w:rPr>
          <w:b/>
          <w:bCs/>
          <w:sz w:val="56"/>
          <w:szCs w:val="56"/>
        </w:rPr>
      </w:pPr>
    </w:p>
    <w:p w:rsidR="008F42E2" w:rsidRDefault="007F4259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Electric and Autonomous Vehicles</w:t>
      </w:r>
      <w:r>
        <w:rPr>
          <w:sz w:val="44"/>
          <w:szCs w:val="44"/>
        </w:rPr>
        <w:t xml:space="preserve">: Integrate electric or hybrid buses and experiment with autonomous vehicles to reduce emissions and </w:t>
      </w:r>
      <w:r>
        <w:rPr>
          <w:sz w:val="44"/>
          <w:szCs w:val="44"/>
        </w:rPr>
        <w:t>improve efficiency.</w:t>
      </w:r>
    </w:p>
    <w:p w:rsidR="008F42E2" w:rsidRDefault="008F42E2">
      <w:pPr>
        <w:rPr>
          <w:b/>
          <w:bCs/>
          <w:sz w:val="56"/>
          <w:szCs w:val="56"/>
        </w:rPr>
      </w:pPr>
    </w:p>
    <w:p w:rsidR="008F42E2" w:rsidRDefault="007F4259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lastRenderedPageBreak/>
        <w:t>Ride-Sharing Integration</w:t>
      </w:r>
      <w:r>
        <w:rPr>
          <w:sz w:val="44"/>
          <w:szCs w:val="44"/>
        </w:rPr>
        <w:t>: Collaborate with ride-sharing services to provide first-mile and last-mile connections to public transport, creating a seamless and convenient travel experience.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Mobility as a Service (</w:t>
      </w:r>
      <w:proofErr w:type="spellStart"/>
      <w:r>
        <w:rPr>
          <w:b/>
          <w:bCs/>
          <w:sz w:val="56"/>
          <w:szCs w:val="56"/>
        </w:rPr>
        <w:t>MaaS</w:t>
      </w:r>
      <w:proofErr w:type="spellEnd"/>
      <w:r>
        <w:rPr>
          <w:b/>
          <w:bCs/>
          <w:sz w:val="56"/>
          <w:szCs w:val="56"/>
        </w:rPr>
        <w:t>)</w:t>
      </w:r>
      <w:r>
        <w:rPr>
          <w:sz w:val="44"/>
          <w:szCs w:val="44"/>
        </w:rPr>
        <w:t xml:space="preserve">: Develop </w:t>
      </w:r>
      <w:proofErr w:type="spellStart"/>
      <w:r>
        <w:rPr>
          <w:sz w:val="44"/>
          <w:szCs w:val="44"/>
        </w:rPr>
        <w:t>MaaS</w:t>
      </w:r>
      <w:proofErr w:type="spellEnd"/>
      <w:r>
        <w:rPr>
          <w:sz w:val="44"/>
          <w:szCs w:val="44"/>
        </w:rPr>
        <w:t xml:space="preserve"> pla</w:t>
      </w:r>
      <w:r>
        <w:rPr>
          <w:sz w:val="44"/>
          <w:szCs w:val="44"/>
        </w:rPr>
        <w:t>tforms that allow passengers to plan and pay for multi-modal journeys with a single app, making it easier for people to use public transport.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Dynamic Pricing Models:</w:t>
      </w:r>
      <w:r>
        <w:rPr>
          <w:sz w:val="44"/>
          <w:szCs w:val="44"/>
        </w:rPr>
        <w:t xml:space="preserve"> Implement dynamic pricing to encourage off-peak travel and balance demand across differen</w:t>
      </w:r>
      <w:r>
        <w:rPr>
          <w:sz w:val="44"/>
          <w:szCs w:val="44"/>
        </w:rPr>
        <w:t>t times of the day.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rPr>
          <w:sz w:val="44"/>
          <w:szCs w:val="44"/>
        </w:rPr>
      </w:pPr>
      <w:r>
        <w:rPr>
          <w:b/>
          <w:bCs/>
          <w:sz w:val="56"/>
          <w:szCs w:val="56"/>
        </w:rPr>
        <w:lastRenderedPageBreak/>
        <w:t>•</w:t>
      </w:r>
      <w:r>
        <w:rPr>
          <w:b/>
          <w:bCs/>
          <w:sz w:val="56"/>
          <w:szCs w:val="56"/>
        </w:rPr>
        <w:t xml:space="preserve">Environmental Initiatives: </w:t>
      </w:r>
      <w:r>
        <w:rPr>
          <w:sz w:val="44"/>
          <w:szCs w:val="44"/>
        </w:rPr>
        <w:t>Invest in eco-friendly practices like solar-powered stations, green infrastructure, and energy-efficient vehicles to reduce the carbon footprint of public transport.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16"/>
        </w:num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IoT</w:t>
      </w:r>
      <w:proofErr w:type="spellEnd"/>
      <w:r>
        <w:rPr>
          <w:b/>
          <w:bCs/>
          <w:sz w:val="56"/>
          <w:szCs w:val="56"/>
        </w:rPr>
        <w:t xml:space="preserve"> and Sensors</w:t>
      </w:r>
      <w:r>
        <w:rPr>
          <w:sz w:val="44"/>
          <w:szCs w:val="44"/>
        </w:rPr>
        <w:t xml:space="preserve">: Use </w:t>
      </w:r>
      <w:proofErr w:type="spellStart"/>
      <w:r>
        <w:rPr>
          <w:sz w:val="44"/>
          <w:szCs w:val="44"/>
        </w:rPr>
        <w:t>IoT</w:t>
      </w:r>
      <w:proofErr w:type="spellEnd"/>
      <w:r>
        <w:rPr>
          <w:sz w:val="44"/>
          <w:szCs w:val="44"/>
        </w:rPr>
        <w:t xml:space="preserve"> devices and sen</w:t>
      </w:r>
      <w:r>
        <w:rPr>
          <w:sz w:val="44"/>
          <w:szCs w:val="44"/>
        </w:rPr>
        <w:t>sors to monitor infrastructure, vehicle health, and passenger behavior, allowing for better maintenance and resource allocation.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AI for Traffic Management</w:t>
      </w:r>
      <w:r>
        <w:rPr>
          <w:sz w:val="44"/>
          <w:szCs w:val="44"/>
        </w:rPr>
        <w:t>: Utilize AI and machine learning to optimize traffic flow, signal timing, and congestion management,</w:t>
      </w:r>
      <w:r>
        <w:rPr>
          <w:sz w:val="44"/>
          <w:szCs w:val="44"/>
        </w:rPr>
        <w:t xml:space="preserve"> reducing travel times and improving reliability.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Crowdsourcing Feedback: </w:t>
      </w:r>
      <w:r>
        <w:rPr>
          <w:sz w:val="44"/>
          <w:szCs w:val="44"/>
        </w:rPr>
        <w:t xml:space="preserve">Encourage passengers to provide feedback and suggestions through apps or surveys, allowing for </w:t>
      </w:r>
      <w:r>
        <w:rPr>
          <w:sz w:val="44"/>
          <w:szCs w:val="44"/>
        </w:rPr>
        <w:lastRenderedPageBreak/>
        <w:t>continuous improvement and adaptation to changing needs.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Accessibility Enhancements: </w:t>
      </w:r>
      <w:r>
        <w:rPr>
          <w:sz w:val="44"/>
          <w:szCs w:val="44"/>
        </w:rPr>
        <w:t>Implement innovations like low-floor buses, ramps, and digital signage to improve accessibility for all passengers, including those with disabilities.</w:t>
      </w:r>
    </w:p>
    <w:p w:rsidR="008F42E2" w:rsidRDefault="008F42E2">
      <w:pPr>
        <w:rPr>
          <w:sz w:val="44"/>
          <w:szCs w:val="44"/>
        </w:rPr>
      </w:pPr>
    </w:p>
    <w:p w:rsidR="008F42E2" w:rsidRDefault="007F4259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Green Corridors:</w:t>
      </w:r>
      <w:r>
        <w:rPr>
          <w:sz w:val="44"/>
          <w:szCs w:val="44"/>
        </w:rPr>
        <w:t xml:space="preserve"> Create dedicated bus lanes or corridors to prioritize publi</w:t>
      </w:r>
      <w:r>
        <w:rPr>
          <w:sz w:val="44"/>
          <w:szCs w:val="44"/>
        </w:rPr>
        <w:t>c transport, reducing congestion and improving speed and reliability.</w:t>
      </w:r>
    </w:p>
    <w:p w:rsidR="008F42E2" w:rsidRDefault="008F42E2">
      <w:pPr>
        <w:rPr>
          <w:b/>
          <w:bCs/>
          <w:sz w:val="56"/>
          <w:szCs w:val="56"/>
        </w:rPr>
      </w:pPr>
    </w:p>
    <w:p w:rsidR="008F42E2" w:rsidRDefault="007F4259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Community Engagemen</w:t>
      </w:r>
      <w:r>
        <w:rPr>
          <w:sz w:val="44"/>
          <w:szCs w:val="44"/>
        </w:rPr>
        <w:t>t: Involve the community in decision-making and planning, taking into account their unique needs and preferences.</w:t>
      </w:r>
    </w:p>
    <w:p w:rsidR="008F42E2" w:rsidRDefault="008F42E2">
      <w:pPr>
        <w:pStyle w:val="Title"/>
        <w:rPr>
          <w:sz w:val="44"/>
          <w:szCs w:val="44"/>
        </w:rPr>
      </w:pPr>
    </w:p>
    <w:p w:rsidR="008F42E2" w:rsidRDefault="008F42E2">
      <w:pPr>
        <w:pStyle w:val="Title"/>
        <w:rPr>
          <w:sz w:val="44"/>
          <w:szCs w:val="44"/>
        </w:rPr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8F42E2">
      <w:pPr>
        <w:pStyle w:val="Title"/>
      </w:pPr>
    </w:p>
    <w:p w:rsidR="008F42E2" w:rsidRDefault="00A22F02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-563270</wp:posOffset>
            </wp:positionH>
            <wp:positionV relativeFrom="paragraph">
              <wp:posOffset>2743200</wp:posOffset>
            </wp:positionV>
            <wp:extent cx="7080910" cy="5135245"/>
            <wp:effectExtent l="0" t="0" r="571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2E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00000007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98389">
    <w:abstractNumId w:val="6"/>
  </w:num>
  <w:num w:numId="2" w16cid:durableId="641275667">
    <w:abstractNumId w:val="7"/>
  </w:num>
  <w:num w:numId="3" w16cid:durableId="256598388">
    <w:abstractNumId w:val="10"/>
  </w:num>
  <w:num w:numId="4" w16cid:durableId="1496266180">
    <w:abstractNumId w:val="12"/>
  </w:num>
  <w:num w:numId="5" w16cid:durableId="1845629338">
    <w:abstractNumId w:val="9"/>
  </w:num>
  <w:num w:numId="6" w16cid:durableId="376399673">
    <w:abstractNumId w:val="3"/>
  </w:num>
  <w:num w:numId="7" w16cid:durableId="109865818">
    <w:abstractNumId w:val="11"/>
  </w:num>
  <w:num w:numId="8" w16cid:durableId="1009023573">
    <w:abstractNumId w:val="8"/>
  </w:num>
  <w:num w:numId="9" w16cid:durableId="1451782144">
    <w:abstractNumId w:val="1"/>
  </w:num>
  <w:num w:numId="10" w16cid:durableId="553473324">
    <w:abstractNumId w:val="13"/>
  </w:num>
  <w:num w:numId="11" w16cid:durableId="950478334">
    <w:abstractNumId w:val="0"/>
  </w:num>
  <w:num w:numId="12" w16cid:durableId="1305696977">
    <w:abstractNumId w:val="14"/>
  </w:num>
  <w:num w:numId="13" w16cid:durableId="1335650447">
    <w:abstractNumId w:val="2"/>
  </w:num>
  <w:num w:numId="14" w16cid:durableId="672998137">
    <w:abstractNumId w:val="5"/>
  </w:num>
  <w:num w:numId="15" w16cid:durableId="181554292">
    <w:abstractNumId w:val="4"/>
  </w:num>
  <w:num w:numId="16" w16cid:durableId="1805152774">
    <w:abstractNumId w:val="15"/>
  </w:num>
  <w:num w:numId="17" w16cid:durableId="1054548665">
    <w:abstractNumId w:val="16"/>
  </w:num>
  <w:num w:numId="18" w16cid:durableId="1670600494">
    <w:abstractNumId w:val="17"/>
  </w:num>
  <w:num w:numId="19" w16cid:durableId="176772041">
    <w:abstractNumId w:val="18"/>
  </w:num>
  <w:num w:numId="20" w16cid:durableId="2075855745">
    <w:abstractNumId w:val="19"/>
  </w:num>
  <w:num w:numId="21" w16cid:durableId="535235540">
    <w:abstractNumId w:val="20"/>
  </w:num>
  <w:num w:numId="22" w16cid:durableId="1579824907">
    <w:abstractNumId w:val="21"/>
  </w:num>
  <w:num w:numId="23" w16cid:durableId="460001310">
    <w:abstractNumId w:val="22"/>
  </w:num>
  <w:num w:numId="24" w16cid:durableId="759062314">
    <w:abstractNumId w:val="23"/>
  </w:num>
  <w:num w:numId="25" w16cid:durableId="1022166293">
    <w:abstractNumId w:val="24"/>
  </w:num>
  <w:num w:numId="26" w16cid:durableId="1427338902">
    <w:abstractNumId w:val="25"/>
  </w:num>
  <w:num w:numId="27" w16cid:durableId="1608580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E2"/>
    <w:rsid w:val="002324F5"/>
    <w:rsid w:val="007F4259"/>
    <w:rsid w:val="00820545"/>
    <w:rsid w:val="008F42E2"/>
    <w:rsid w:val="00A22F02"/>
    <w:rsid w:val="00A96D56"/>
    <w:rsid w:val="00BB5EA0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E7EC"/>
  <w15:docId w15:val="{07857D04-72F0-E34F-BBFF-E7B3248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TRANSPORT OPTIMIZATION</dc:title>
  <dc:subject>Using IoT</dc:subject>
  <dc:creator>Lenovo</dc:creator>
  <cp:lastModifiedBy>saikiransangapu@gmail.com</cp:lastModifiedBy>
  <cp:revision>2</cp:revision>
  <dcterms:created xsi:type="dcterms:W3CDTF">2023-10-11T06:06:00Z</dcterms:created>
  <dcterms:modified xsi:type="dcterms:W3CDTF">2023-10-11T06:06:00Z</dcterms:modified>
</cp:coreProperties>
</file>